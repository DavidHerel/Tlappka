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3841" w14:textId="0BA8739A" w:rsidR="00582606" w:rsidRPr="00CA5E7E" w:rsidRDefault="00582606" w:rsidP="00582606">
      <w:pPr>
        <w:pStyle w:val="Nadpis1"/>
        <w:keepLines w:val="0"/>
        <w:numPr>
          <w:ilvl w:val="0"/>
          <w:numId w:val="1"/>
        </w:numPr>
        <w:spacing w:after="120"/>
        <w:rPr>
          <w:rFonts w:ascii="Segoe UI" w:hAnsi="Segoe UI" w:cs="Segoe UI"/>
          <w:b/>
          <w:bCs/>
          <w:sz w:val="26"/>
          <w:szCs w:val="26"/>
        </w:rPr>
      </w:pPr>
      <w:r w:rsidRPr="00CA5E7E">
        <w:rPr>
          <w:rFonts w:ascii="Segoe UI" w:hAnsi="Segoe UI" w:cs="Segoe UI"/>
          <w:color w:val="00CCFF"/>
        </w:rPr>
        <w:t>Volba technologie pro</w:t>
      </w:r>
      <w:r w:rsidRPr="00CA5E7E">
        <w:rPr>
          <w:rFonts w:ascii="Segoe UI" w:hAnsi="Segoe UI" w:cs="Segoe UI"/>
          <w:color w:val="00CCFF"/>
        </w:rPr>
        <w:t xml:space="preserve"> aplikac</w:t>
      </w:r>
      <w:r w:rsidRPr="00CA5E7E">
        <w:rPr>
          <w:rFonts w:ascii="Segoe UI" w:hAnsi="Segoe UI" w:cs="Segoe UI"/>
          <w:color w:val="00CCFF"/>
        </w:rPr>
        <w:t>i</w:t>
      </w:r>
      <w:r w:rsidRPr="00CA5E7E">
        <w:rPr>
          <w:rFonts w:ascii="Segoe UI" w:hAnsi="Segoe UI" w:cs="Segoe UI"/>
          <w:color w:val="00CCFF"/>
        </w:rPr>
        <w:t xml:space="preserve"> </w:t>
      </w:r>
      <w:proofErr w:type="spellStart"/>
      <w:r w:rsidRPr="00CA5E7E">
        <w:rPr>
          <w:rFonts w:ascii="Segoe UI" w:hAnsi="Segoe UI" w:cs="Segoe UI"/>
          <w:color w:val="00CCFF"/>
        </w:rPr>
        <w:t>Tlappka</w:t>
      </w:r>
      <w:proofErr w:type="spellEnd"/>
    </w:p>
    <w:p w14:paraId="1E99C81E" w14:textId="77777777" w:rsidR="00582606" w:rsidRPr="00CA5E7E" w:rsidRDefault="00582606" w:rsidP="00582606">
      <w:pPr>
        <w:pStyle w:val="Nadpis3"/>
        <w:numPr>
          <w:ilvl w:val="0"/>
          <w:numId w:val="1"/>
        </w:numPr>
        <w:rPr>
          <w:b w:val="0"/>
          <w:color w:val="000000"/>
          <w:sz w:val="22"/>
        </w:rPr>
      </w:pPr>
      <w:r w:rsidRPr="00CA5E7E">
        <w:rPr>
          <w:rFonts w:ascii="Segoe UI" w:hAnsi="Segoe UI" w:cs="Segoe UI"/>
          <w:sz w:val="26"/>
          <w:szCs w:val="26"/>
        </w:rPr>
        <w:t>O aplikaci</w:t>
      </w:r>
    </w:p>
    <w:p w14:paraId="0C9EEAB6" w14:textId="61641197" w:rsidR="00582606" w:rsidRPr="00CA5E7E" w:rsidRDefault="00582606" w:rsidP="00582606">
      <w:pPr>
        <w:pStyle w:val="Zkladntext"/>
        <w:jc w:val="both"/>
        <w:rPr>
          <w:rFonts w:ascii="Arial" w:hAnsi="Arial"/>
          <w:color w:val="000000"/>
          <w:sz w:val="22"/>
        </w:rPr>
      </w:pPr>
      <w:bookmarkStart w:id="0" w:name="docs-internal-guid-939a8756-7fff-ab29-54"/>
      <w:bookmarkEnd w:id="0"/>
      <w:r w:rsidRPr="00CA5E7E">
        <w:rPr>
          <w:rFonts w:ascii="Arial" w:hAnsi="Arial"/>
          <w:color w:val="000000"/>
          <w:sz w:val="22"/>
        </w:rPr>
        <w:t xml:space="preserve">Aplikace </w:t>
      </w:r>
      <w:proofErr w:type="spellStart"/>
      <w:r w:rsidRPr="00CA5E7E">
        <w:rPr>
          <w:rFonts w:ascii="Arial" w:hAnsi="Arial"/>
          <w:color w:val="000000"/>
          <w:sz w:val="22"/>
        </w:rPr>
        <w:t>Tlappka</w:t>
      </w:r>
      <w:proofErr w:type="spellEnd"/>
      <w:r w:rsidRPr="00CA5E7E">
        <w:rPr>
          <w:rFonts w:ascii="Arial" w:hAnsi="Arial"/>
          <w:color w:val="000000"/>
          <w:sz w:val="22"/>
        </w:rPr>
        <w:t xml:space="preserve"> je mobilní aplikace pro platformu Android, která spojuje majitele domácích mazlíčků na sociální úrovni. Každý uživatel má svůj profil propojený s profily jeho mazlíčků, může sdílet fotky, videa, sledovat přátele a jejich mazlíčky, komentovat a </w:t>
      </w:r>
      <w:proofErr w:type="spellStart"/>
      <w:r w:rsidRPr="00CA5E7E">
        <w:rPr>
          <w:rFonts w:ascii="Arial" w:hAnsi="Arial"/>
          <w:color w:val="000000"/>
          <w:sz w:val="22"/>
        </w:rPr>
        <w:t>tlapkovat</w:t>
      </w:r>
      <w:proofErr w:type="spellEnd"/>
      <w:r w:rsidRPr="00CA5E7E">
        <w:rPr>
          <w:rFonts w:ascii="Arial" w:hAnsi="Arial"/>
          <w:color w:val="000000"/>
          <w:sz w:val="22"/>
        </w:rPr>
        <w:t xml:space="preserve"> jejich aktivity. Dále je možné plánovat procházky a jiné události, ke kterým se budou moci přidat i jiní lidé a které lze sdílet s přáteli.</w:t>
      </w:r>
    </w:p>
    <w:p w14:paraId="456102DF" w14:textId="138277EA" w:rsidR="00C25A88" w:rsidRPr="00CA5E7E" w:rsidRDefault="00C25A88" w:rsidP="00C25A88">
      <w:pPr>
        <w:pStyle w:val="Nadpis3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 w:rsidRPr="00CA5E7E">
        <w:rPr>
          <w:rFonts w:ascii="Segoe UI" w:hAnsi="Segoe UI" w:cs="Segoe UI"/>
          <w:sz w:val="26"/>
          <w:szCs w:val="26"/>
        </w:rPr>
        <w:t xml:space="preserve">O </w:t>
      </w:r>
      <w:r w:rsidRPr="00CA5E7E">
        <w:rPr>
          <w:rFonts w:ascii="Segoe UI" w:hAnsi="Segoe UI" w:cs="Segoe UI"/>
          <w:sz w:val="26"/>
          <w:szCs w:val="26"/>
        </w:rPr>
        <w:t>technologii</w:t>
      </w:r>
    </w:p>
    <w:p w14:paraId="479F0A5B" w14:textId="1FC53113" w:rsidR="00582606" w:rsidRPr="00353592" w:rsidRDefault="00C25A88" w:rsidP="00582606">
      <w:pPr>
        <w:pStyle w:val="Zkladntext"/>
        <w:rPr>
          <w:rFonts w:ascii="Arial" w:hAnsi="Arial"/>
          <w:sz w:val="22"/>
          <w:szCs w:val="22"/>
        </w:rPr>
      </w:pPr>
      <w:r w:rsidRPr="00353592">
        <w:rPr>
          <w:rFonts w:ascii="Arial" w:hAnsi="Arial"/>
          <w:sz w:val="22"/>
          <w:szCs w:val="22"/>
        </w:rPr>
        <w:t xml:space="preserve">Technologii jsme na PDA ještě neprobírali, takže je možné, že se celý návrh ještě změní. Ale i presto jsem udělal rešerši toho </w:t>
      </w:r>
      <w:proofErr w:type="gramStart"/>
      <w:r w:rsidRPr="00353592">
        <w:rPr>
          <w:rFonts w:ascii="Arial" w:hAnsi="Arial"/>
          <w:sz w:val="22"/>
          <w:szCs w:val="22"/>
        </w:rPr>
        <w:t>jak  a</w:t>
      </w:r>
      <w:proofErr w:type="gramEnd"/>
      <w:r w:rsidRPr="00353592">
        <w:rPr>
          <w:rFonts w:ascii="Arial" w:hAnsi="Arial"/>
          <w:sz w:val="22"/>
          <w:szCs w:val="22"/>
        </w:rPr>
        <w:t xml:space="preserve"> v čem se mobilní aplikace </w:t>
      </w:r>
      <w:r w:rsidR="001F0797" w:rsidRPr="00353592">
        <w:rPr>
          <w:rFonts w:ascii="Arial" w:hAnsi="Arial"/>
          <w:sz w:val="22"/>
          <w:szCs w:val="22"/>
        </w:rPr>
        <w:t>vyvíjí</w:t>
      </w:r>
      <w:r w:rsidRPr="00353592">
        <w:rPr>
          <w:rFonts w:ascii="Arial" w:hAnsi="Arial"/>
          <w:sz w:val="22"/>
          <w:szCs w:val="22"/>
        </w:rPr>
        <w:t>.</w:t>
      </w:r>
    </w:p>
    <w:p w14:paraId="3B5D0E6A" w14:textId="3EB9AD0E" w:rsidR="00582606" w:rsidRPr="00CA5E7E" w:rsidRDefault="00582606" w:rsidP="00582606">
      <w:pPr>
        <w:pStyle w:val="Zkladntext"/>
        <w:rPr>
          <w:rFonts w:ascii="Arial" w:hAnsi="Arial"/>
          <w:color w:val="000000"/>
          <w:sz w:val="22"/>
        </w:rPr>
      </w:pPr>
      <w:r w:rsidRPr="00CA5E7E">
        <w:rPr>
          <w:rFonts w:ascii="Segoe UI" w:hAnsi="Segoe UI" w:cs="Segoe UI"/>
          <w:b/>
          <w:bCs/>
          <w:sz w:val="26"/>
          <w:szCs w:val="26"/>
        </w:rPr>
        <w:t>(</w:t>
      </w:r>
      <w:r w:rsidRPr="00CA5E7E">
        <w:rPr>
          <w:rFonts w:ascii="Segoe UI" w:hAnsi="Segoe UI" w:cs="Segoe UI"/>
          <w:b/>
          <w:bCs/>
          <w:sz w:val="26"/>
          <w:szCs w:val="26"/>
        </w:rPr>
        <w:t>1</w:t>
      </w:r>
      <w:r w:rsidRPr="00CA5E7E">
        <w:rPr>
          <w:rFonts w:ascii="Segoe UI" w:hAnsi="Segoe UI" w:cs="Segoe UI"/>
          <w:b/>
          <w:bCs/>
          <w:sz w:val="26"/>
          <w:szCs w:val="26"/>
        </w:rPr>
        <w:t xml:space="preserve">) </w:t>
      </w:r>
      <w:r w:rsidR="00F34CD6" w:rsidRPr="00CA5E7E">
        <w:rPr>
          <w:rFonts w:ascii="Segoe UI" w:hAnsi="Segoe UI" w:cs="Segoe UI"/>
          <w:b/>
          <w:bCs/>
          <w:sz w:val="26"/>
          <w:szCs w:val="26"/>
        </w:rPr>
        <w:t>Arch</w:t>
      </w:r>
      <w:r w:rsidR="0021147A">
        <w:rPr>
          <w:rFonts w:ascii="Segoe UI" w:hAnsi="Segoe UI" w:cs="Segoe UI"/>
          <w:b/>
          <w:bCs/>
          <w:sz w:val="26"/>
          <w:szCs w:val="26"/>
        </w:rPr>
        <w:t>i</w:t>
      </w:r>
      <w:r w:rsidR="00F34CD6" w:rsidRPr="00CA5E7E">
        <w:rPr>
          <w:rFonts w:ascii="Segoe UI" w:hAnsi="Segoe UI" w:cs="Segoe UI"/>
          <w:b/>
          <w:bCs/>
          <w:sz w:val="26"/>
          <w:szCs w:val="26"/>
        </w:rPr>
        <w:t>tekt</w:t>
      </w:r>
      <w:r w:rsidR="0021147A">
        <w:rPr>
          <w:rFonts w:ascii="Segoe UI" w:hAnsi="Segoe UI" w:cs="Segoe UI"/>
          <w:b/>
          <w:bCs/>
          <w:sz w:val="26"/>
          <w:szCs w:val="26"/>
        </w:rPr>
        <w:t>u</w:t>
      </w:r>
      <w:r w:rsidR="00F34CD6" w:rsidRPr="00CA5E7E">
        <w:rPr>
          <w:rFonts w:ascii="Segoe UI" w:hAnsi="Segoe UI" w:cs="Segoe UI"/>
          <w:b/>
          <w:bCs/>
          <w:sz w:val="26"/>
          <w:szCs w:val="26"/>
        </w:rPr>
        <w:t>ra</w:t>
      </w:r>
    </w:p>
    <w:p w14:paraId="4E6543A9" w14:textId="4215CEC8" w:rsidR="00B06943" w:rsidRPr="00CA5E7E" w:rsidRDefault="00B06943" w:rsidP="006A5CE4">
      <w:pPr>
        <w:pStyle w:val="Zkladntext"/>
        <w:rPr>
          <w:rFonts w:ascii="Arial" w:hAnsi="Arial"/>
          <w:color w:val="000000"/>
          <w:sz w:val="22"/>
        </w:rPr>
      </w:pPr>
      <w:r w:rsidRPr="00CA5E7E">
        <w:rPr>
          <w:rFonts w:ascii="Arial" w:hAnsi="Arial"/>
          <w:color w:val="000000"/>
          <w:sz w:val="22"/>
        </w:rPr>
        <w:t xml:space="preserve">Byl bych pro </w:t>
      </w:r>
      <w:proofErr w:type="spellStart"/>
      <w:r w:rsidRPr="00CA5E7E">
        <w:rPr>
          <w:rFonts w:ascii="Arial" w:hAnsi="Arial"/>
          <w:color w:val="000000"/>
          <w:sz w:val="22"/>
        </w:rPr>
        <w:t>použítí</w:t>
      </w:r>
      <w:proofErr w:type="spellEnd"/>
      <w:r w:rsidRPr="00CA5E7E">
        <w:rPr>
          <w:rFonts w:ascii="Arial" w:hAnsi="Arial"/>
          <w:color w:val="000000"/>
          <w:sz w:val="22"/>
        </w:rPr>
        <w:t xml:space="preserve"> </w:t>
      </w:r>
      <w:r w:rsidRPr="00E774A8">
        <w:rPr>
          <w:rFonts w:ascii="Arial" w:hAnsi="Arial"/>
          <w:b/>
          <w:bCs/>
          <w:color w:val="000000"/>
          <w:sz w:val="22"/>
        </w:rPr>
        <w:t>MVVM</w:t>
      </w:r>
      <w:r w:rsidRPr="00CA5E7E">
        <w:rPr>
          <w:rFonts w:ascii="Arial" w:hAnsi="Arial"/>
          <w:color w:val="000000"/>
          <w:sz w:val="22"/>
        </w:rPr>
        <w:t xml:space="preserve"> (model-</w:t>
      </w:r>
      <w:proofErr w:type="spellStart"/>
      <w:r w:rsidRPr="00CA5E7E">
        <w:rPr>
          <w:rFonts w:ascii="Arial" w:hAnsi="Arial"/>
          <w:color w:val="000000"/>
          <w:sz w:val="22"/>
        </w:rPr>
        <w:t>view</w:t>
      </w:r>
      <w:proofErr w:type="spellEnd"/>
      <w:r w:rsidRPr="00CA5E7E">
        <w:rPr>
          <w:rFonts w:ascii="Arial" w:hAnsi="Arial"/>
          <w:color w:val="000000"/>
          <w:sz w:val="22"/>
        </w:rPr>
        <w:t>-</w:t>
      </w:r>
      <w:proofErr w:type="spellStart"/>
      <w:r w:rsidRPr="00CA5E7E">
        <w:rPr>
          <w:rFonts w:ascii="Arial" w:hAnsi="Arial"/>
          <w:color w:val="000000"/>
          <w:sz w:val="22"/>
        </w:rPr>
        <w:t>viewmodel</w:t>
      </w:r>
      <w:proofErr w:type="spellEnd"/>
      <w:r w:rsidRPr="00CA5E7E">
        <w:rPr>
          <w:rFonts w:ascii="Arial" w:hAnsi="Arial"/>
          <w:color w:val="000000"/>
          <w:sz w:val="22"/>
        </w:rPr>
        <w:t xml:space="preserve">). Používali jsme ho v </w:t>
      </w:r>
      <w:r w:rsidR="00CA5E7E">
        <w:rPr>
          <w:rFonts w:ascii="Arial" w:hAnsi="Arial"/>
          <w:color w:val="000000"/>
          <w:sz w:val="22"/>
        </w:rPr>
        <w:t>IUR</w:t>
      </w:r>
      <w:r w:rsidRPr="00CA5E7E">
        <w:rPr>
          <w:rFonts w:ascii="Arial" w:hAnsi="Arial"/>
          <w:color w:val="000000"/>
          <w:sz w:val="22"/>
        </w:rPr>
        <w:t xml:space="preserve"> a z </w:t>
      </w:r>
      <w:proofErr w:type="spellStart"/>
      <w:r w:rsidRPr="00CA5E7E">
        <w:rPr>
          <w:rFonts w:ascii="Arial" w:hAnsi="Arial"/>
          <w:color w:val="000000"/>
          <w:sz w:val="22"/>
        </w:rPr>
        <w:t>googlení</w:t>
      </w:r>
      <w:proofErr w:type="spellEnd"/>
      <w:r w:rsidRPr="00CA5E7E">
        <w:rPr>
          <w:rFonts w:ascii="Arial" w:hAnsi="Arial"/>
          <w:color w:val="000000"/>
          <w:sz w:val="22"/>
        </w:rPr>
        <w:t xml:space="preserve"> vyplývá, že ho </w:t>
      </w:r>
      <w:r w:rsidR="00CA5E7E">
        <w:rPr>
          <w:rFonts w:ascii="Arial" w:hAnsi="Arial"/>
          <w:color w:val="000000"/>
          <w:sz w:val="22"/>
        </w:rPr>
        <w:t>i</w:t>
      </w:r>
      <w:r w:rsidRPr="00CA5E7E">
        <w:rPr>
          <w:rFonts w:ascii="Arial" w:hAnsi="Arial"/>
          <w:color w:val="000000"/>
          <w:sz w:val="22"/>
        </w:rPr>
        <w:t xml:space="preserve"> </w:t>
      </w:r>
      <w:proofErr w:type="spellStart"/>
      <w:r w:rsidRPr="00CA5E7E">
        <w:rPr>
          <w:rFonts w:ascii="Arial" w:hAnsi="Arial"/>
          <w:color w:val="000000"/>
          <w:sz w:val="22"/>
        </w:rPr>
        <w:t>google</w:t>
      </w:r>
      <w:proofErr w:type="spellEnd"/>
      <w:r w:rsidRPr="00CA5E7E">
        <w:rPr>
          <w:rFonts w:ascii="Arial" w:hAnsi="Arial"/>
          <w:color w:val="000000"/>
          <w:sz w:val="22"/>
        </w:rPr>
        <w:t xml:space="preserve"> doporučuje jako vývojovou </w:t>
      </w:r>
      <w:r w:rsidR="006A5CE4">
        <w:rPr>
          <w:rFonts w:ascii="Arial" w:hAnsi="Arial"/>
          <w:color w:val="000000"/>
          <w:sz w:val="22"/>
        </w:rPr>
        <w:t>architekturu.</w:t>
      </w:r>
    </w:p>
    <w:p w14:paraId="1DE84574" w14:textId="59AAB1B6" w:rsidR="00582606" w:rsidRDefault="00582606" w:rsidP="00B06943">
      <w:pPr>
        <w:pStyle w:val="Zkladntext"/>
        <w:rPr>
          <w:rFonts w:ascii="Segoe UI" w:hAnsi="Segoe UI" w:cs="Segoe UI"/>
          <w:b/>
          <w:bCs/>
          <w:sz w:val="26"/>
          <w:szCs w:val="26"/>
        </w:rPr>
      </w:pPr>
      <w:r w:rsidRPr="00CA5E7E">
        <w:rPr>
          <w:rFonts w:ascii="Segoe UI" w:hAnsi="Segoe UI" w:cs="Segoe UI"/>
          <w:b/>
          <w:bCs/>
          <w:sz w:val="26"/>
          <w:szCs w:val="26"/>
        </w:rPr>
        <w:t>(</w:t>
      </w:r>
      <w:r w:rsidR="00C76F8C" w:rsidRPr="00CA5E7E">
        <w:rPr>
          <w:rFonts w:ascii="Segoe UI" w:hAnsi="Segoe UI" w:cs="Segoe UI"/>
          <w:b/>
          <w:bCs/>
          <w:sz w:val="26"/>
          <w:szCs w:val="26"/>
        </w:rPr>
        <w:t>2</w:t>
      </w:r>
      <w:r w:rsidRPr="00CA5E7E">
        <w:rPr>
          <w:rFonts w:ascii="Segoe UI" w:hAnsi="Segoe UI" w:cs="Segoe UI"/>
          <w:b/>
          <w:bCs/>
          <w:sz w:val="26"/>
          <w:szCs w:val="26"/>
        </w:rPr>
        <w:t xml:space="preserve">) </w:t>
      </w:r>
      <w:r w:rsidR="00C76F8C" w:rsidRPr="00CA5E7E">
        <w:rPr>
          <w:rFonts w:ascii="Segoe UI" w:hAnsi="Segoe UI" w:cs="Segoe UI"/>
          <w:b/>
          <w:bCs/>
          <w:sz w:val="26"/>
          <w:szCs w:val="26"/>
        </w:rPr>
        <w:t>Programovací jazyk</w:t>
      </w:r>
    </w:p>
    <w:p w14:paraId="047071E8" w14:textId="2084CAF8" w:rsidR="006A5CE4" w:rsidRPr="00CA5E7E" w:rsidRDefault="006A5CE4" w:rsidP="00B06943">
      <w:pPr>
        <w:pStyle w:val="Zkladntext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Tady jsme se dohodli na </w:t>
      </w:r>
      <w:r w:rsidRPr="00E774A8">
        <w:rPr>
          <w:rFonts w:ascii="Arial" w:hAnsi="Arial"/>
          <w:b/>
          <w:bCs/>
          <w:color w:val="000000"/>
          <w:sz w:val="22"/>
        </w:rPr>
        <w:t>Kotlin</w:t>
      </w:r>
      <w:r>
        <w:rPr>
          <w:rFonts w:ascii="Arial" w:hAnsi="Arial"/>
          <w:color w:val="000000"/>
          <w:sz w:val="22"/>
        </w:rPr>
        <w:t>u, který je také preferován pro vývoj na Android.</w:t>
      </w:r>
    </w:p>
    <w:p w14:paraId="7CCB2501" w14:textId="2F000C10" w:rsidR="00C76F8C" w:rsidRDefault="00C76F8C" w:rsidP="00582606">
      <w:pPr>
        <w:pStyle w:val="Zkladntext"/>
        <w:rPr>
          <w:rFonts w:ascii="Segoe UI" w:hAnsi="Segoe UI" w:cs="Segoe UI"/>
          <w:b/>
          <w:bCs/>
          <w:sz w:val="26"/>
          <w:szCs w:val="26"/>
        </w:rPr>
      </w:pPr>
      <w:r w:rsidRPr="00CA5E7E">
        <w:rPr>
          <w:rFonts w:ascii="Segoe UI" w:hAnsi="Segoe UI" w:cs="Segoe UI"/>
          <w:b/>
          <w:bCs/>
          <w:sz w:val="26"/>
          <w:szCs w:val="26"/>
        </w:rPr>
        <w:t>(</w:t>
      </w:r>
      <w:r w:rsidRPr="00CA5E7E">
        <w:rPr>
          <w:rFonts w:ascii="Segoe UI" w:hAnsi="Segoe UI" w:cs="Segoe UI"/>
          <w:b/>
          <w:bCs/>
          <w:sz w:val="26"/>
          <w:szCs w:val="26"/>
        </w:rPr>
        <w:t>3</w:t>
      </w:r>
      <w:r w:rsidRPr="00CA5E7E">
        <w:rPr>
          <w:rFonts w:ascii="Segoe UI" w:hAnsi="Segoe UI" w:cs="Segoe UI"/>
          <w:b/>
          <w:bCs/>
          <w:sz w:val="26"/>
          <w:szCs w:val="26"/>
        </w:rPr>
        <w:t xml:space="preserve">) </w:t>
      </w:r>
      <w:r w:rsidRPr="00CA5E7E">
        <w:rPr>
          <w:rFonts w:ascii="Segoe UI" w:hAnsi="Segoe UI" w:cs="Segoe UI"/>
          <w:b/>
          <w:bCs/>
          <w:sz w:val="26"/>
          <w:szCs w:val="26"/>
        </w:rPr>
        <w:t>Frameworky</w:t>
      </w:r>
    </w:p>
    <w:p w14:paraId="2FDB8F5D" w14:textId="21718FC9" w:rsidR="002F1B30" w:rsidRDefault="002F1B30" w:rsidP="00582606">
      <w:pPr>
        <w:pStyle w:val="Zkladn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Hlavní framework asi bude </w:t>
      </w:r>
      <w:r w:rsidRPr="00E774A8">
        <w:rPr>
          <w:rFonts w:ascii="Arial" w:hAnsi="Arial"/>
          <w:b/>
          <w:bCs/>
          <w:sz w:val="22"/>
          <w:szCs w:val="22"/>
        </w:rPr>
        <w:t xml:space="preserve">Google Play </w:t>
      </w:r>
      <w:proofErr w:type="spellStart"/>
      <w:r w:rsidRPr="00E774A8">
        <w:rPr>
          <w:rFonts w:ascii="Arial" w:hAnsi="Arial"/>
          <w:b/>
          <w:bCs/>
          <w:sz w:val="22"/>
          <w:szCs w:val="22"/>
        </w:rPr>
        <w:t>Services</w:t>
      </w:r>
      <w:proofErr w:type="spellEnd"/>
      <w:r>
        <w:rPr>
          <w:rFonts w:ascii="Arial" w:hAnsi="Arial"/>
          <w:sz w:val="22"/>
          <w:szCs w:val="22"/>
        </w:rPr>
        <w:t xml:space="preserve">, který umožňují používání </w:t>
      </w:r>
      <w:proofErr w:type="spellStart"/>
      <w:r>
        <w:rPr>
          <w:rFonts w:ascii="Arial" w:hAnsi="Arial"/>
          <w:sz w:val="22"/>
          <w:szCs w:val="22"/>
        </w:rPr>
        <w:t>Firebasu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proofErr w:type="gramStart"/>
      <w:r>
        <w:rPr>
          <w:rFonts w:ascii="Arial" w:hAnsi="Arial"/>
          <w:sz w:val="22"/>
          <w:szCs w:val="22"/>
        </w:rPr>
        <w:t>geolokace</w:t>
      </w:r>
      <w:proofErr w:type="spellEnd"/>
      <w:r>
        <w:rPr>
          <w:rFonts w:ascii="Arial" w:hAnsi="Arial"/>
          <w:sz w:val="22"/>
          <w:szCs w:val="22"/>
        </w:rPr>
        <w:t xml:space="preserve">  a</w:t>
      </w:r>
      <w:proofErr w:type="gramEnd"/>
      <w:r>
        <w:rPr>
          <w:rFonts w:ascii="Arial" w:hAnsi="Arial"/>
          <w:sz w:val="22"/>
          <w:szCs w:val="22"/>
        </w:rPr>
        <w:t xml:space="preserve"> podobně.</w:t>
      </w:r>
    </w:p>
    <w:p w14:paraId="1CA5E08C" w14:textId="19F9E3C8" w:rsidR="001C2A44" w:rsidRDefault="001C2A44" w:rsidP="00582606">
      <w:pPr>
        <w:pStyle w:val="Zkladntext"/>
        <w:rPr>
          <w:rFonts w:ascii="Arial" w:hAnsi="Arial"/>
          <w:sz w:val="22"/>
          <w:szCs w:val="22"/>
        </w:rPr>
      </w:pPr>
      <w:proofErr w:type="spellStart"/>
      <w:r w:rsidRPr="00E774A8">
        <w:rPr>
          <w:rFonts w:ascii="Arial" w:hAnsi="Arial"/>
          <w:b/>
          <w:bCs/>
          <w:sz w:val="22"/>
          <w:szCs w:val="22"/>
        </w:rPr>
        <w:t>Dagger</w:t>
      </w:r>
      <w:proofErr w:type="spellEnd"/>
      <w:r>
        <w:rPr>
          <w:rFonts w:ascii="Arial" w:hAnsi="Arial"/>
          <w:sz w:val="22"/>
          <w:szCs w:val="22"/>
        </w:rPr>
        <w:t xml:space="preserve"> framework na </w:t>
      </w:r>
      <w:proofErr w:type="spellStart"/>
      <w:r>
        <w:rPr>
          <w:rFonts w:ascii="Arial" w:hAnsi="Arial"/>
          <w:sz w:val="22"/>
          <w:szCs w:val="22"/>
        </w:rPr>
        <w:t>dependency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injection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793051E5" w14:textId="3D08494D" w:rsidR="002F1B30" w:rsidRPr="002F1B30" w:rsidRDefault="002F1B30" w:rsidP="00582606">
      <w:pPr>
        <w:pStyle w:val="Zkladn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Pak bude potřeba mít i nějaké frameworky na testování. Například: </w:t>
      </w:r>
      <w:proofErr w:type="spellStart"/>
      <w:r w:rsidRPr="00E774A8">
        <w:rPr>
          <w:rFonts w:ascii="Arial" w:hAnsi="Arial"/>
          <w:b/>
          <w:bCs/>
          <w:sz w:val="22"/>
          <w:szCs w:val="22"/>
        </w:rPr>
        <w:t>JUnit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 w:rsidRPr="00E774A8">
        <w:rPr>
          <w:rFonts w:ascii="Arial" w:hAnsi="Arial"/>
          <w:b/>
          <w:bCs/>
          <w:sz w:val="22"/>
          <w:szCs w:val="22"/>
        </w:rPr>
        <w:t>Mockito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 w:rsidRPr="00E774A8">
        <w:rPr>
          <w:rFonts w:ascii="Arial" w:hAnsi="Arial"/>
          <w:b/>
          <w:bCs/>
          <w:sz w:val="22"/>
          <w:szCs w:val="22"/>
        </w:rPr>
        <w:t>Roboelectric</w:t>
      </w:r>
      <w:proofErr w:type="spellEnd"/>
    </w:p>
    <w:p w14:paraId="7C6B1F2F" w14:textId="0BE02A49" w:rsidR="00C76F8C" w:rsidRDefault="00C76F8C" w:rsidP="00582606">
      <w:pPr>
        <w:pStyle w:val="Zkladntext"/>
        <w:rPr>
          <w:rFonts w:ascii="Segoe UI" w:hAnsi="Segoe UI" w:cs="Segoe UI"/>
          <w:b/>
          <w:bCs/>
          <w:sz w:val="26"/>
          <w:szCs w:val="26"/>
        </w:rPr>
      </w:pPr>
      <w:r w:rsidRPr="00CA5E7E">
        <w:rPr>
          <w:rFonts w:ascii="Segoe UI" w:hAnsi="Segoe UI" w:cs="Segoe UI"/>
          <w:b/>
          <w:bCs/>
          <w:sz w:val="26"/>
          <w:szCs w:val="26"/>
        </w:rPr>
        <w:t>(</w:t>
      </w:r>
      <w:r w:rsidRPr="00CA5E7E">
        <w:rPr>
          <w:rFonts w:ascii="Segoe UI" w:hAnsi="Segoe UI" w:cs="Segoe UI"/>
          <w:b/>
          <w:bCs/>
          <w:sz w:val="26"/>
          <w:szCs w:val="26"/>
        </w:rPr>
        <w:t>4</w:t>
      </w:r>
      <w:r w:rsidRPr="00CA5E7E">
        <w:rPr>
          <w:rFonts w:ascii="Segoe UI" w:hAnsi="Segoe UI" w:cs="Segoe UI"/>
          <w:b/>
          <w:bCs/>
          <w:sz w:val="26"/>
          <w:szCs w:val="26"/>
        </w:rPr>
        <w:t xml:space="preserve">) </w:t>
      </w:r>
      <w:r w:rsidR="00124A83" w:rsidRPr="00CA5E7E">
        <w:rPr>
          <w:rFonts w:ascii="Segoe UI" w:hAnsi="Segoe UI" w:cs="Segoe UI"/>
          <w:b/>
          <w:bCs/>
          <w:sz w:val="26"/>
          <w:szCs w:val="26"/>
        </w:rPr>
        <w:t>Knihovny</w:t>
      </w:r>
      <w:bookmarkStart w:id="1" w:name="_GoBack"/>
      <w:bookmarkEnd w:id="1"/>
    </w:p>
    <w:p w14:paraId="31C2EADE" w14:textId="2DB6589C" w:rsidR="002F737B" w:rsidRDefault="002F737B" w:rsidP="00582606">
      <w:pPr>
        <w:pStyle w:val="Zkladn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Z knihoven například </w:t>
      </w:r>
      <w:r w:rsidRPr="00E774A8">
        <w:rPr>
          <w:rFonts w:ascii="Arial" w:hAnsi="Arial"/>
          <w:b/>
          <w:bCs/>
          <w:sz w:val="22"/>
          <w:szCs w:val="22"/>
        </w:rPr>
        <w:t>RxJava2</w:t>
      </w:r>
      <w:r>
        <w:rPr>
          <w:rFonts w:ascii="Arial" w:hAnsi="Arial"/>
          <w:sz w:val="22"/>
          <w:szCs w:val="22"/>
        </w:rPr>
        <w:t xml:space="preserve"> pro asynchronní operace.</w:t>
      </w:r>
    </w:p>
    <w:p w14:paraId="4772198F" w14:textId="5A19D828" w:rsidR="002F737B" w:rsidRDefault="002F737B" w:rsidP="00582606">
      <w:pPr>
        <w:pStyle w:val="Zkladntext"/>
        <w:rPr>
          <w:rFonts w:ascii="Arial" w:hAnsi="Arial"/>
          <w:sz w:val="22"/>
          <w:szCs w:val="22"/>
        </w:rPr>
      </w:pPr>
      <w:proofErr w:type="spellStart"/>
      <w:r w:rsidRPr="00E774A8">
        <w:rPr>
          <w:rFonts w:ascii="Arial" w:hAnsi="Arial"/>
          <w:b/>
          <w:bCs/>
          <w:sz w:val="22"/>
          <w:szCs w:val="22"/>
        </w:rPr>
        <w:t>Retrofit</w:t>
      </w:r>
      <w:proofErr w:type="spellEnd"/>
      <w:r>
        <w:rPr>
          <w:rFonts w:ascii="Arial" w:hAnsi="Arial"/>
          <w:sz w:val="22"/>
          <w:szCs w:val="22"/>
        </w:rPr>
        <w:t xml:space="preserve"> pro network </w:t>
      </w:r>
      <w:proofErr w:type="spellStart"/>
      <w:r>
        <w:rPr>
          <w:rFonts w:ascii="Arial" w:hAnsi="Arial"/>
          <w:sz w:val="22"/>
          <w:szCs w:val="22"/>
        </w:rPr>
        <w:t>requesty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675C103E" w14:textId="21BCE31C" w:rsidR="002F737B" w:rsidRDefault="002F737B" w:rsidP="00582606">
      <w:pPr>
        <w:pStyle w:val="Zkladntext"/>
        <w:rPr>
          <w:rFonts w:ascii="Arial" w:hAnsi="Arial"/>
          <w:sz w:val="22"/>
          <w:szCs w:val="22"/>
        </w:rPr>
      </w:pPr>
      <w:r w:rsidRPr="00E774A8">
        <w:rPr>
          <w:rFonts w:ascii="Arial" w:hAnsi="Arial"/>
          <w:b/>
          <w:bCs/>
          <w:sz w:val="22"/>
          <w:szCs w:val="22"/>
        </w:rPr>
        <w:t>GSON</w:t>
      </w:r>
      <w:r>
        <w:rPr>
          <w:rFonts w:ascii="Arial" w:hAnsi="Arial"/>
          <w:sz w:val="22"/>
          <w:szCs w:val="22"/>
        </w:rPr>
        <w:t xml:space="preserve"> na </w:t>
      </w:r>
      <w:proofErr w:type="spellStart"/>
      <w:r>
        <w:rPr>
          <w:rFonts w:ascii="Arial" w:hAnsi="Arial"/>
          <w:sz w:val="22"/>
          <w:szCs w:val="22"/>
        </w:rPr>
        <w:t>parsování</w:t>
      </w:r>
      <w:proofErr w:type="spellEnd"/>
      <w:r>
        <w:rPr>
          <w:rFonts w:ascii="Arial" w:hAnsi="Arial"/>
          <w:sz w:val="22"/>
          <w:szCs w:val="22"/>
        </w:rPr>
        <w:t xml:space="preserve"> JSON.</w:t>
      </w:r>
    </w:p>
    <w:p w14:paraId="66617812" w14:textId="581B330B" w:rsidR="002F737B" w:rsidRPr="002F737B" w:rsidRDefault="002F737B" w:rsidP="00582606">
      <w:pPr>
        <w:pStyle w:val="Zkladntext"/>
        <w:rPr>
          <w:rFonts w:ascii="Arial" w:hAnsi="Arial"/>
          <w:sz w:val="22"/>
          <w:szCs w:val="22"/>
        </w:rPr>
      </w:pPr>
      <w:proofErr w:type="spellStart"/>
      <w:r w:rsidRPr="00E774A8">
        <w:rPr>
          <w:rFonts w:ascii="Arial" w:hAnsi="Arial"/>
          <w:b/>
          <w:bCs/>
          <w:sz w:val="22"/>
          <w:szCs w:val="22"/>
        </w:rPr>
        <w:t>Glide</w:t>
      </w:r>
      <w:proofErr w:type="spellEnd"/>
      <w:r>
        <w:rPr>
          <w:rFonts w:ascii="Arial" w:hAnsi="Arial"/>
          <w:sz w:val="22"/>
          <w:szCs w:val="22"/>
        </w:rPr>
        <w:t xml:space="preserve"> na načítání obrázků a cáchování.</w:t>
      </w:r>
    </w:p>
    <w:p w14:paraId="3280432D" w14:textId="2605733E" w:rsidR="00F60F11" w:rsidRPr="00CA5E7E" w:rsidRDefault="00F60F11" w:rsidP="00F60F11">
      <w:pPr>
        <w:pStyle w:val="Nadpis3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Poznámka bokem</w:t>
      </w:r>
    </w:p>
    <w:p w14:paraId="1264F2C6" w14:textId="77777777" w:rsidR="00153A8C" w:rsidRPr="00F04CF7" w:rsidRDefault="006C14DB" w:rsidP="00F60F11">
      <w:pPr>
        <w:pStyle w:val="Zkladntext"/>
        <w:rPr>
          <w:rFonts w:ascii="Arial" w:hAnsi="Arial"/>
          <w:sz w:val="22"/>
          <w:szCs w:val="22"/>
        </w:rPr>
      </w:pPr>
      <w:r w:rsidRPr="00F04CF7">
        <w:rPr>
          <w:rFonts w:ascii="Arial" w:hAnsi="Arial"/>
          <w:sz w:val="22"/>
          <w:szCs w:val="22"/>
        </w:rPr>
        <w:t>Nikdy jsem s žádným z </w:t>
      </w:r>
      <w:proofErr w:type="spellStart"/>
      <w:r w:rsidRPr="00F04CF7">
        <w:rPr>
          <w:rFonts w:ascii="Arial" w:hAnsi="Arial"/>
          <w:sz w:val="22"/>
          <w:szCs w:val="22"/>
        </w:rPr>
        <w:t>těhlech</w:t>
      </w:r>
      <w:proofErr w:type="spellEnd"/>
      <w:r w:rsidRPr="00F04CF7">
        <w:rPr>
          <w:rFonts w:ascii="Arial" w:hAnsi="Arial"/>
          <w:sz w:val="22"/>
          <w:szCs w:val="22"/>
        </w:rPr>
        <w:t xml:space="preserve"> frameworků ani knihoven nedělal a vycházím jen z </w:t>
      </w:r>
      <w:proofErr w:type="spellStart"/>
      <w:r w:rsidRPr="00F04CF7">
        <w:rPr>
          <w:rFonts w:ascii="Arial" w:hAnsi="Arial"/>
          <w:sz w:val="22"/>
          <w:szCs w:val="22"/>
        </w:rPr>
        <w:t>googlení</w:t>
      </w:r>
      <w:proofErr w:type="spellEnd"/>
      <w:r w:rsidRPr="00F04CF7">
        <w:rPr>
          <w:rFonts w:ascii="Arial" w:hAnsi="Arial"/>
          <w:sz w:val="22"/>
          <w:szCs w:val="22"/>
        </w:rPr>
        <w:t xml:space="preserve"> a postupů co jsem našel.  </w:t>
      </w:r>
      <w:r w:rsidR="00262825" w:rsidRPr="00F04CF7">
        <w:rPr>
          <w:rFonts w:ascii="Arial" w:hAnsi="Arial"/>
          <w:sz w:val="22"/>
          <w:szCs w:val="22"/>
        </w:rPr>
        <w:t xml:space="preserve">Je možný, že většinu ani nebudeme potřebovat nebo uděláme jinak. </w:t>
      </w:r>
    </w:p>
    <w:p w14:paraId="7D9DE55E" w14:textId="44B90414" w:rsidR="00F60F11" w:rsidRPr="00F04CF7" w:rsidRDefault="00262825" w:rsidP="00F60F11">
      <w:pPr>
        <w:pStyle w:val="Zkladntext"/>
        <w:rPr>
          <w:rFonts w:ascii="Arial" w:hAnsi="Arial"/>
          <w:sz w:val="22"/>
          <w:szCs w:val="22"/>
        </w:rPr>
      </w:pPr>
      <w:r w:rsidRPr="00F04CF7">
        <w:rPr>
          <w:rFonts w:ascii="Arial" w:hAnsi="Arial"/>
          <w:sz w:val="22"/>
          <w:szCs w:val="22"/>
        </w:rPr>
        <w:t xml:space="preserve">Jen mi přišlo, že bychom se to mohli naučit a přeci jen udělat tu </w:t>
      </w:r>
      <w:proofErr w:type="spellStart"/>
      <w:r w:rsidR="00153A8C" w:rsidRPr="00F04CF7">
        <w:rPr>
          <w:rFonts w:ascii="Arial" w:hAnsi="Arial"/>
          <w:sz w:val="22"/>
          <w:szCs w:val="22"/>
        </w:rPr>
        <w:t>appku</w:t>
      </w:r>
      <w:proofErr w:type="spellEnd"/>
      <w:r w:rsidR="00153A8C" w:rsidRPr="00F04CF7">
        <w:rPr>
          <w:rFonts w:ascii="Arial" w:hAnsi="Arial"/>
          <w:sz w:val="22"/>
          <w:szCs w:val="22"/>
        </w:rPr>
        <w:t xml:space="preserve"> tak jak se má dělat. Mít ji víc</w:t>
      </w:r>
      <w:r w:rsidRPr="00F04CF7">
        <w:rPr>
          <w:rFonts w:ascii="Arial" w:hAnsi="Arial"/>
          <w:sz w:val="22"/>
          <w:szCs w:val="22"/>
        </w:rPr>
        <w:t xml:space="preserve"> robustní a </w:t>
      </w:r>
      <w:r w:rsidR="00153A8C" w:rsidRPr="00F04CF7">
        <w:rPr>
          <w:rFonts w:ascii="Arial" w:hAnsi="Arial"/>
          <w:sz w:val="22"/>
          <w:szCs w:val="22"/>
        </w:rPr>
        <w:t xml:space="preserve">příjemnější po stránce </w:t>
      </w:r>
      <w:r w:rsidR="00977236" w:rsidRPr="00F04CF7">
        <w:rPr>
          <w:rFonts w:ascii="Arial" w:hAnsi="Arial"/>
          <w:sz w:val="22"/>
          <w:szCs w:val="22"/>
        </w:rPr>
        <w:t>kódu</w:t>
      </w:r>
      <w:r w:rsidR="00153A8C" w:rsidRPr="00F04CF7">
        <w:rPr>
          <w:rFonts w:ascii="Arial" w:hAnsi="Arial"/>
          <w:sz w:val="22"/>
          <w:szCs w:val="22"/>
        </w:rPr>
        <w:t xml:space="preserve"> </w:t>
      </w:r>
      <w:r w:rsidR="00153A8C" w:rsidRPr="00F04CF7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8017A2" w14:textId="4E6B26CE" w:rsidR="00C76F8C" w:rsidRDefault="00C76F8C" w:rsidP="00582606">
      <w:pPr>
        <w:pStyle w:val="Zkladntext"/>
        <w:rPr>
          <w:rFonts w:ascii="Segoe UI" w:hAnsi="Segoe UI" w:cs="Segoe UI"/>
          <w:b/>
          <w:bCs/>
          <w:sz w:val="26"/>
          <w:szCs w:val="26"/>
        </w:rPr>
      </w:pPr>
    </w:p>
    <w:p w14:paraId="7FBC9DC0" w14:textId="77777777" w:rsidR="00F60F11" w:rsidRPr="00CA5E7E" w:rsidRDefault="00F60F11" w:rsidP="00582606">
      <w:pPr>
        <w:pStyle w:val="Zkladntext"/>
        <w:rPr>
          <w:rFonts w:ascii="Arial" w:hAnsi="Arial"/>
          <w:color w:val="000000"/>
          <w:sz w:val="22"/>
        </w:rPr>
      </w:pPr>
    </w:p>
    <w:p w14:paraId="65075C8D" w14:textId="77777777" w:rsidR="00582606" w:rsidRPr="00CA5E7E" w:rsidRDefault="00582606" w:rsidP="00582606">
      <w:pPr>
        <w:pStyle w:val="Zkladntext"/>
      </w:pPr>
    </w:p>
    <w:p w14:paraId="5244880B" w14:textId="77777777" w:rsidR="00582606" w:rsidRPr="00CA5E7E" w:rsidRDefault="00582606" w:rsidP="00F34CD6">
      <w:pPr>
        <w:pStyle w:val="Zkladntext"/>
        <w:ind w:left="720"/>
      </w:pPr>
      <w:r w:rsidRPr="00CA5E7E">
        <w:rPr>
          <w:rFonts w:ascii="Arial" w:hAnsi="Arial"/>
          <w:color w:val="000000"/>
          <w:sz w:val="22"/>
        </w:rPr>
        <w:t>Je pravděpodobné, že byste po vyzkoušení aplikaci využívali?</w:t>
      </w:r>
    </w:p>
    <w:p w14:paraId="7B4E3D4A" w14:textId="3014591B" w:rsidR="00BD3FE4" w:rsidRPr="00582606" w:rsidRDefault="00BD3FE4" w:rsidP="00582606"/>
    <w:sectPr w:rsidR="00BD3FE4" w:rsidRPr="00582606">
      <w:pgSz w:w="12240" w:h="15840"/>
      <w:pgMar w:top="1134" w:right="1134" w:bottom="1134" w:left="1134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A"/>
    <w:rsid w:val="000A5D3A"/>
    <w:rsid w:val="00122EC7"/>
    <w:rsid w:val="00124A83"/>
    <w:rsid w:val="00153A8C"/>
    <w:rsid w:val="001C2A44"/>
    <w:rsid w:val="001F0797"/>
    <w:rsid w:val="0021147A"/>
    <w:rsid w:val="00262825"/>
    <w:rsid w:val="0028326B"/>
    <w:rsid w:val="002F1B30"/>
    <w:rsid w:val="002F737B"/>
    <w:rsid w:val="00353592"/>
    <w:rsid w:val="00356E9A"/>
    <w:rsid w:val="004E1143"/>
    <w:rsid w:val="005258D7"/>
    <w:rsid w:val="00582606"/>
    <w:rsid w:val="006A5CE4"/>
    <w:rsid w:val="006C0A88"/>
    <w:rsid w:val="006C14DB"/>
    <w:rsid w:val="00791CF9"/>
    <w:rsid w:val="00977236"/>
    <w:rsid w:val="00A16C47"/>
    <w:rsid w:val="00A80500"/>
    <w:rsid w:val="00B06943"/>
    <w:rsid w:val="00BD3FE4"/>
    <w:rsid w:val="00BE3821"/>
    <w:rsid w:val="00C25A88"/>
    <w:rsid w:val="00C76F8C"/>
    <w:rsid w:val="00CA5E7E"/>
    <w:rsid w:val="00D87570"/>
    <w:rsid w:val="00E774A8"/>
    <w:rsid w:val="00F04CF7"/>
    <w:rsid w:val="00F34CD6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6408"/>
  <w15:chartTrackingRefBased/>
  <w15:docId w15:val="{80C0F659-CC92-43CB-BE51-13F27543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582606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Nadpis1">
    <w:name w:val="heading 1"/>
    <w:basedOn w:val="Normln"/>
    <w:next w:val="Normln"/>
    <w:link w:val="Nadpis1Char"/>
    <w:qFormat/>
    <w:rsid w:val="00BD3F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D3F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Zkladntext"/>
    <w:link w:val="Nadpis3Char"/>
    <w:qFormat/>
    <w:rsid w:val="00582606"/>
    <w:pPr>
      <w:keepNext/>
      <w:numPr>
        <w:ilvl w:val="2"/>
        <w:numId w:val="1"/>
      </w:numPr>
      <w:spacing w:before="240" w:after="120"/>
      <w:outlineLvl w:val="2"/>
    </w:pPr>
    <w:rPr>
      <w:rFonts w:ascii="Arial" w:eastAsia="Microsoft YaHei" w:hAnsi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D3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rsid w:val="00BD3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rsid w:val="00582606"/>
    <w:rPr>
      <w:rFonts w:ascii="Arial" w:eastAsia="Microsoft YaHei" w:hAnsi="Arial" w:cs="Arial"/>
      <w:b/>
      <w:bCs/>
      <w:kern w:val="1"/>
      <w:sz w:val="28"/>
      <w:szCs w:val="28"/>
      <w:lang w:val="en-US" w:eastAsia="hi-IN" w:bidi="hi-IN"/>
    </w:rPr>
  </w:style>
  <w:style w:type="paragraph" w:styleId="Zkladntext">
    <w:name w:val="Body Text"/>
    <w:basedOn w:val="Normln"/>
    <w:link w:val="ZkladntextChar"/>
    <w:rsid w:val="00582606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582606"/>
    <w:rPr>
      <w:rFonts w:ascii="Times New Roman" w:eastAsia="SimSun" w:hAnsi="Times New Roman" w:cs="Ari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251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Herel, David</dc:creator>
  <cp:keywords/>
  <dc:description/>
  <cp:lastModifiedBy>Herel, David</cp:lastModifiedBy>
  <cp:revision>30</cp:revision>
  <cp:lastPrinted>2020-03-20T12:39:00Z</cp:lastPrinted>
  <dcterms:created xsi:type="dcterms:W3CDTF">2020-03-20T12:09:00Z</dcterms:created>
  <dcterms:modified xsi:type="dcterms:W3CDTF">2020-03-20T12:39:00Z</dcterms:modified>
</cp:coreProperties>
</file>